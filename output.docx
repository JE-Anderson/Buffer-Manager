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6C0E" w14:textId="48EC7A50" w:rsidR="00A9204E" w:rsidRDefault="003D63E9">
      <w:r>
        <w:rPr>
          <w:b/>
          <w:bCs/>
        </w:rPr>
        <w:t>Project 1 – Example Results Printout from Command Line</w:t>
      </w:r>
    </w:p>
    <w:p w14:paraId="07D93445" w14:textId="32B6F3F0" w:rsidR="003D63E9" w:rsidRDefault="003D63E9"/>
    <w:p w14:paraId="0BC368CA" w14:textId="77777777" w:rsidR="003D63E9" w:rsidRDefault="003D63E9" w:rsidP="003D63E9">
      <w:r>
        <w:t>C:\Users\mulle\OneDrive\Documents\School\Modern Database Systems\Project 1\</w:t>
      </w:r>
      <w:proofErr w:type="spellStart"/>
      <w:r>
        <w:t>src</w:t>
      </w:r>
      <w:proofErr w:type="spellEnd"/>
      <w:r>
        <w:t xml:space="preserve">&gt;java </w:t>
      </w:r>
      <w:proofErr w:type="spellStart"/>
      <w:r>
        <w:t>BufMgrTester</w:t>
      </w:r>
      <w:proofErr w:type="spellEnd"/>
      <w:r>
        <w:t xml:space="preserve"> 4</w:t>
      </w:r>
    </w:p>
    <w:p w14:paraId="6297C8CD" w14:textId="77777777" w:rsidR="003D63E9" w:rsidRDefault="003D63E9" w:rsidP="003D63E9">
      <w:r>
        <w:t>Select from the following options, please enter a single integer only:</w:t>
      </w:r>
    </w:p>
    <w:p w14:paraId="73FF3BE2" w14:textId="77777777" w:rsidR="003D63E9" w:rsidRDefault="003D63E9" w:rsidP="003D63E9">
      <w:r>
        <w:t>1. Create new pages.</w:t>
      </w:r>
    </w:p>
    <w:p w14:paraId="21A93E05" w14:textId="77777777" w:rsidR="003D63E9" w:rsidRDefault="003D63E9" w:rsidP="003D63E9">
      <w:r>
        <w:t>2. Request a page.</w:t>
      </w:r>
    </w:p>
    <w:p w14:paraId="74BD1576" w14:textId="77777777" w:rsidR="003D63E9" w:rsidRDefault="003D63E9" w:rsidP="003D63E9">
      <w:r>
        <w:t>3. Update a page.</w:t>
      </w:r>
    </w:p>
    <w:p w14:paraId="14ED534B" w14:textId="77777777" w:rsidR="003D63E9" w:rsidRDefault="003D63E9" w:rsidP="003D63E9">
      <w:r>
        <w:t>4. Relinquish a page.</w:t>
      </w:r>
    </w:p>
    <w:p w14:paraId="6FA12ECC" w14:textId="77777777" w:rsidR="003D63E9" w:rsidRDefault="003D63E9" w:rsidP="003D63E9">
      <w:r>
        <w:t>-1. Quit program.</w:t>
      </w:r>
    </w:p>
    <w:p w14:paraId="158D3E0D" w14:textId="77777777" w:rsidR="003D63E9" w:rsidRDefault="003D63E9" w:rsidP="003D63E9">
      <w:r>
        <w:t>1</w:t>
      </w:r>
    </w:p>
    <w:p w14:paraId="6692289A" w14:textId="77777777" w:rsidR="003D63E9" w:rsidRDefault="003D63E9" w:rsidP="003D63E9">
      <w:r>
        <w:t>How many pages to create?</w:t>
      </w:r>
    </w:p>
    <w:p w14:paraId="102C7869" w14:textId="77777777" w:rsidR="003D63E9" w:rsidRDefault="003D63E9" w:rsidP="003D63E9">
      <w:r>
        <w:t>6</w:t>
      </w:r>
    </w:p>
    <w:p w14:paraId="15140D2B" w14:textId="77777777" w:rsidR="003D63E9" w:rsidRDefault="003D63E9" w:rsidP="003D63E9">
      <w:r>
        <w:t>Select from the following options, please enter a single integer only:</w:t>
      </w:r>
    </w:p>
    <w:p w14:paraId="3D49E6DD" w14:textId="77777777" w:rsidR="003D63E9" w:rsidRDefault="003D63E9" w:rsidP="003D63E9">
      <w:r>
        <w:t>1. Create new pages.</w:t>
      </w:r>
    </w:p>
    <w:p w14:paraId="572A879F" w14:textId="77777777" w:rsidR="003D63E9" w:rsidRDefault="003D63E9" w:rsidP="003D63E9">
      <w:r>
        <w:t>2. Request a page.</w:t>
      </w:r>
    </w:p>
    <w:p w14:paraId="15A1C8B7" w14:textId="77777777" w:rsidR="003D63E9" w:rsidRDefault="003D63E9" w:rsidP="003D63E9">
      <w:r>
        <w:t>3. Update a page.</w:t>
      </w:r>
    </w:p>
    <w:p w14:paraId="7A9DC1CF" w14:textId="77777777" w:rsidR="003D63E9" w:rsidRDefault="003D63E9" w:rsidP="003D63E9">
      <w:r>
        <w:t>4. Relinquish a page.</w:t>
      </w:r>
    </w:p>
    <w:p w14:paraId="11211E49" w14:textId="77777777" w:rsidR="003D63E9" w:rsidRDefault="003D63E9" w:rsidP="003D63E9">
      <w:r>
        <w:t>-1. Quit program.</w:t>
      </w:r>
    </w:p>
    <w:p w14:paraId="3E938234" w14:textId="77777777" w:rsidR="003D63E9" w:rsidRDefault="003D63E9" w:rsidP="003D63E9">
      <w:r>
        <w:t>2</w:t>
      </w:r>
    </w:p>
    <w:p w14:paraId="3BF6DAC2" w14:textId="77777777" w:rsidR="003D63E9" w:rsidRDefault="003D63E9" w:rsidP="003D63E9">
      <w:r>
        <w:t>What page number is requested?</w:t>
      </w:r>
    </w:p>
    <w:p w14:paraId="08332477" w14:textId="77777777" w:rsidR="003D63E9" w:rsidRDefault="003D63E9" w:rsidP="003D63E9">
      <w:r>
        <w:t>3</w:t>
      </w:r>
    </w:p>
    <w:p w14:paraId="2D0A907F" w14:textId="77777777" w:rsidR="003D63E9" w:rsidRDefault="003D63E9" w:rsidP="003D63E9">
      <w:r>
        <w:t xml:space="preserve">This is page </w:t>
      </w:r>
      <w:proofErr w:type="gramStart"/>
      <w:r>
        <w:t>3</w:t>
      </w:r>
      <w:proofErr w:type="gramEnd"/>
    </w:p>
    <w:p w14:paraId="09561282" w14:textId="77777777" w:rsidR="003D63E9" w:rsidRDefault="003D63E9" w:rsidP="003D63E9">
      <w:r>
        <w:t>Select from the following options, please enter a single integer only:</w:t>
      </w:r>
    </w:p>
    <w:p w14:paraId="4610CBCF" w14:textId="77777777" w:rsidR="003D63E9" w:rsidRDefault="003D63E9" w:rsidP="003D63E9">
      <w:r>
        <w:t>1. Create new pages.</w:t>
      </w:r>
    </w:p>
    <w:p w14:paraId="0D67A216" w14:textId="77777777" w:rsidR="003D63E9" w:rsidRDefault="003D63E9" w:rsidP="003D63E9">
      <w:r>
        <w:t>2. Request a page.</w:t>
      </w:r>
    </w:p>
    <w:p w14:paraId="5BC1F052" w14:textId="77777777" w:rsidR="003D63E9" w:rsidRDefault="003D63E9" w:rsidP="003D63E9">
      <w:r>
        <w:t>3. Update a page.</w:t>
      </w:r>
    </w:p>
    <w:p w14:paraId="3A2D5AD2" w14:textId="77777777" w:rsidR="003D63E9" w:rsidRDefault="003D63E9" w:rsidP="003D63E9">
      <w:r>
        <w:t>4. Relinquish a page.</w:t>
      </w:r>
    </w:p>
    <w:p w14:paraId="79020CBE" w14:textId="77777777" w:rsidR="003D63E9" w:rsidRDefault="003D63E9" w:rsidP="003D63E9">
      <w:r>
        <w:t>-1. Quit program.</w:t>
      </w:r>
    </w:p>
    <w:p w14:paraId="5EAFC8C9" w14:textId="77777777" w:rsidR="003D63E9" w:rsidRDefault="003D63E9" w:rsidP="003D63E9">
      <w:r>
        <w:t>2</w:t>
      </w:r>
    </w:p>
    <w:p w14:paraId="18B6B94A" w14:textId="77777777" w:rsidR="003D63E9" w:rsidRDefault="003D63E9" w:rsidP="003D63E9">
      <w:r>
        <w:t>What page number is requested?</w:t>
      </w:r>
    </w:p>
    <w:p w14:paraId="34EEFF6F" w14:textId="77777777" w:rsidR="003D63E9" w:rsidRDefault="003D63E9" w:rsidP="003D63E9">
      <w:r>
        <w:t>1</w:t>
      </w:r>
    </w:p>
    <w:p w14:paraId="4FCA1DF7" w14:textId="77777777" w:rsidR="003D63E9" w:rsidRDefault="003D63E9" w:rsidP="003D63E9">
      <w:r>
        <w:t xml:space="preserve">This is page </w:t>
      </w:r>
      <w:proofErr w:type="gramStart"/>
      <w:r>
        <w:t>1</w:t>
      </w:r>
      <w:proofErr w:type="gramEnd"/>
    </w:p>
    <w:p w14:paraId="17EC6200" w14:textId="77777777" w:rsidR="003D63E9" w:rsidRDefault="003D63E9" w:rsidP="003D63E9">
      <w:r>
        <w:t>Select from the following options, please enter a single integer only:</w:t>
      </w:r>
    </w:p>
    <w:p w14:paraId="62786899" w14:textId="77777777" w:rsidR="003D63E9" w:rsidRDefault="003D63E9" w:rsidP="003D63E9">
      <w:r>
        <w:t>1. Create new pages.</w:t>
      </w:r>
    </w:p>
    <w:p w14:paraId="4051A42D" w14:textId="77777777" w:rsidR="003D63E9" w:rsidRDefault="003D63E9" w:rsidP="003D63E9">
      <w:r>
        <w:t>2. Request a page.</w:t>
      </w:r>
    </w:p>
    <w:p w14:paraId="17143016" w14:textId="77777777" w:rsidR="003D63E9" w:rsidRDefault="003D63E9" w:rsidP="003D63E9">
      <w:r>
        <w:t>3. Update a page.</w:t>
      </w:r>
    </w:p>
    <w:p w14:paraId="7C857862" w14:textId="77777777" w:rsidR="003D63E9" w:rsidRDefault="003D63E9" w:rsidP="003D63E9">
      <w:r>
        <w:t>4. Relinquish a page.</w:t>
      </w:r>
    </w:p>
    <w:p w14:paraId="276830E1" w14:textId="77777777" w:rsidR="003D63E9" w:rsidRDefault="003D63E9" w:rsidP="003D63E9">
      <w:r>
        <w:t>-1. Quit program.</w:t>
      </w:r>
    </w:p>
    <w:p w14:paraId="6327E328" w14:textId="77777777" w:rsidR="003D63E9" w:rsidRDefault="003D63E9" w:rsidP="003D63E9">
      <w:r>
        <w:t>2</w:t>
      </w:r>
    </w:p>
    <w:p w14:paraId="0C4250F2" w14:textId="77777777" w:rsidR="003D63E9" w:rsidRDefault="003D63E9" w:rsidP="003D63E9">
      <w:r>
        <w:t>What page number is requested?</w:t>
      </w:r>
    </w:p>
    <w:p w14:paraId="67281E77" w14:textId="77777777" w:rsidR="003D63E9" w:rsidRDefault="003D63E9" w:rsidP="003D63E9">
      <w:r>
        <w:t>5</w:t>
      </w:r>
    </w:p>
    <w:p w14:paraId="0925B12C" w14:textId="77777777" w:rsidR="003D63E9" w:rsidRDefault="003D63E9" w:rsidP="003D63E9">
      <w:r>
        <w:t xml:space="preserve">This is page </w:t>
      </w:r>
      <w:proofErr w:type="gramStart"/>
      <w:r>
        <w:t>5</w:t>
      </w:r>
      <w:proofErr w:type="gramEnd"/>
    </w:p>
    <w:p w14:paraId="060A94B8" w14:textId="77777777" w:rsidR="003D63E9" w:rsidRDefault="003D63E9" w:rsidP="003D63E9">
      <w:r>
        <w:t>Select from the following options, please enter a single integer only:</w:t>
      </w:r>
    </w:p>
    <w:p w14:paraId="5EF7FF01" w14:textId="77777777" w:rsidR="003D63E9" w:rsidRDefault="003D63E9" w:rsidP="003D63E9">
      <w:r>
        <w:t>1. Create new pages.</w:t>
      </w:r>
    </w:p>
    <w:p w14:paraId="6AFEB0FD" w14:textId="77777777" w:rsidR="003D63E9" w:rsidRDefault="003D63E9" w:rsidP="003D63E9">
      <w:r>
        <w:t>2. Request a page.</w:t>
      </w:r>
    </w:p>
    <w:p w14:paraId="47D8BBC4" w14:textId="77777777" w:rsidR="003D63E9" w:rsidRDefault="003D63E9" w:rsidP="003D63E9">
      <w:r>
        <w:t>3. Update a page.</w:t>
      </w:r>
    </w:p>
    <w:p w14:paraId="60A830BB" w14:textId="77777777" w:rsidR="003D63E9" w:rsidRDefault="003D63E9" w:rsidP="003D63E9">
      <w:r>
        <w:t>4. Relinquish a page.</w:t>
      </w:r>
    </w:p>
    <w:p w14:paraId="2F6270AB" w14:textId="77777777" w:rsidR="003D63E9" w:rsidRDefault="003D63E9" w:rsidP="003D63E9">
      <w:r>
        <w:lastRenderedPageBreak/>
        <w:t>-1. Quit program.</w:t>
      </w:r>
    </w:p>
    <w:p w14:paraId="6E8917D3" w14:textId="77777777" w:rsidR="003D63E9" w:rsidRDefault="003D63E9" w:rsidP="003D63E9">
      <w:r>
        <w:t>3</w:t>
      </w:r>
    </w:p>
    <w:p w14:paraId="1C63F357" w14:textId="77777777" w:rsidR="003D63E9" w:rsidRDefault="003D63E9" w:rsidP="003D63E9">
      <w:r>
        <w:t>What page number is to be updated?</w:t>
      </w:r>
    </w:p>
    <w:p w14:paraId="417B037B" w14:textId="77777777" w:rsidR="003D63E9" w:rsidRDefault="003D63E9" w:rsidP="003D63E9">
      <w:r>
        <w:t>3</w:t>
      </w:r>
    </w:p>
    <w:p w14:paraId="27416C56" w14:textId="77777777" w:rsidR="003D63E9" w:rsidRDefault="003D63E9" w:rsidP="003D63E9">
      <w:r>
        <w:t xml:space="preserve">This is page </w:t>
      </w:r>
      <w:proofErr w:type="gramStart"/>
      <w:r>
        <w:t>3</w:t>
      </w:r>
      <w:proofErr w:type="gramEnd"/>
    </w:p>
    <w:p w14:paraId="13E5F33D" w14:textId="77777777" w:rsidR="003D63E9" w:rsidRDefault="003D63E9" w:rsidP="003D63E9">
      <w:r>
        <w:t>Type in text to append to file:</w:t>
      </w:r>
    </w:p>
    <w:p w14:paraId="77B13663" w14:textId="77777777" w:rsidR="003D63E9" w:rsidRDefault="003D63E9" w:rsidP="003D63E9">
      <w:r>
        <w:t xml:space="preserve">I changed page </w:t>
      </w:r>
      <w:proofErr w:type="gramStart"/>
      <w:r>
        <w:t>3</w:t>
      </w:r>
      <w:proofErr w:type="gramEnd"/>
    </w:p>
    <w:p w14:paraId="64805BE3" w14:textId="77777777" w:rsidR="003D63E9" w:rsidRDefault="003D63E9" w:rsidP="003D63E9">
      <w:r>
        <w:t>Select from the following options, please enter a single integer only:</w:t>
      </w:r>
    </w:p>
    <w:p w14:paraId="2B521145" w14:textId="77777777" w:rsidR="003D63E9" w:rsidRDefault="003D63E9" w:rsidP="003D63E9">
      <w:r>
        <w:t>1. Create new pages.</w:t>
      </w:r>
    </w:p>
    <w:p w14:paraId="066D5CEF" w14:textId="77777777" w:rsidR="003D63E9" w:rsidRDefault="003D63E9" w:rsidP="003D63E9">
      <w:r>
        <w:t>2. Request a page.</w:t>
      </w:r>
    </w:p>
    <w:p w14:paraId="2C9300A3" w14:textId="77777777" w:rsidR="003D63E9" w:rsidRDefault="003D63E9" w:rsidP="003D63E9">
      <w:r>
        <w:t>3. Update a page.</w:t>
      </w:r>
    </w:p>
    <w:p w14:paraId="1E8C2F74" w14:textId="77777777" w:rsidR="003D63E9" w:rsidRDefault="003D63E9" w:rsidP="003D63E9">
      <w:r>
        <w:t>4. Relinquish a page.</w:t>
      </w:r>
    </w:p>
    <w:p w14:paraId="03053E80" w14:textId="77777777" w:rsidR="003D63E9" w:rsidRDefault="003D63E9" w:rsidP="003D63E9">
      <w:r>
        <w:t>-1. Quit program.</w:t>
      </w:r>
    </w:p>
    <w:p w14:paraId="7B3B614E" w14:textId="77777777" w:rsidR="003D63E9" w:rsidRDefault="003D63E9" w:rsidP="003D63E9">
      <w:r>
        <w:t>2</w:t>
      </w:r>
    </w:p>
    <w:p w14:paraId="3010DF01" w14:textId="77777777" w:rsidR="003D63E9" w:rsidRDefault="003D63E9" w:rsidP="003D63E9">
      <w:r>
        <w:t>What page number is requested?</w:t>
      </w:r>
    </w:p>
    <w:p w14:paraId="124808E6" w14:textId="77777777" w:rsidR="003D63E9" w:rsidRDefault="003D63E9" w:rsidP="003D63E9">
      <w:r>
        <w:t>0</w:t>
      </w:r>
    </w:p>
    <w:p w14:paraId="708A29BB" w14:textId="77777777" w:rsidR="003D63E9" w:rsidRDefault="003D63E9" w:rsidP="003D63E9">
      <w:r>
        <w:t xml:space="preserve">This is page </w:t>
      </w:r>
      <w:proofErr w:type="gramStart"/>
      <w:r>
        <w:t>0</w:t>
      </w:r>
      <w:proofErr w:type="gramEnd"/>
    </w:p>
    <w:p w14:paraId="7F6FE464" w14:textId="77777777" w:rsidR="003D63E9" w:rsidRDefault="003D63E9" w:rsidP="003D63E9">
      <w:r>
        <w:t>Select from the following options, please enter a single integer only:</w:t>
      </w:r>
    </w:p>
    <w:p w14:paraId="0299BB1B" w14:textId="77777777" w:rsidR="003D63E9" w:rsidRDefault="003D63E9" w:rsidP="003D63E9">
      <w:r>
        <w:t>1. Create new pages.</w:t>
      </w:r>
    </w:p>
    <w:p w14:paraId="5EABA823" w14:textId="77777777" w:rsidR="003D63E9" w:rsidRDefault="003D63E9" w:rsidP="003D63E9">
      <w:r>
        <w:t>2. Request a page.</w:t>
      </w:r>
    </w:p>
    <w:p w14:paraId="7A5E42CC" w14:textId="77777777" w:rsidR="003D63E9" w:rsidRDefault="003D63E9" w:rsidP="003D63E9">
      <w:r>
        <w:t>3. Update a page.</w:t>
      </w:r>
    </w:p>
    <w:p w14:paraId="0D35752A" w14:textId="77777777" w:rsidR="003D63E9" w:rsidRDefault="003D63E9" w:rsidP="003D63E9">
      <w:r>
        <w:t>4. Relinquish a page.</w:t>
      </w:r>
    </w:p>
    <w:p w14:paraId="56DC72D8" w14:textId="77777777" w:rsidR="003D63E9" w:rsidRDefault="003D63E9" w:rsidP="003D63E9">
      <w:r>
        <w:t>-1. Quit program.</w:t>
      </w:r>
    </w:p>
    <w:p w14:paraId="622EB736" w14:textId="77777777" w:rsidR="003D63E9" w:rsidRDefault="003D63E9" w:rsidP="003D63E9">
      <w:r>
        <w:t>2</w:t>
      </w:r>
    </w:p>
    <w:p w14:paraId="35377E4A" w14:textId="77777777" w:rsidR="003D63E9" w:rsidRDefault="003D63E9" w:rsidP="003D63E9">
      <w:r>
        <w:t>What page number is requested?</w:t>
      </w:r>
    </w:p>
    <w:p w14:paraId="2CF4B766" w14:textId="77777777" w:rsidR="003D63E9" w:rsidRDefault="003D63E9" w:rsidP="003D63E9">
      <w:r>
        <w:t>3</w:t>
      </w:r>
    </w:p>
    <w:p w14:paraId="432C87B7" w14:textId="77777777" w:rsidR="003D63E9" w:rsidRDefault="003D63E9" w:rsidP="003D63E9">
      <w:r>
        <w:t xml:space="preserve">This is page </w:t>
      </w:r>
      <w:proofErr w:type="gramStart"/>
      <w:r>
        <w:t>3</w:t>
      </w:r>
      <w:proofErr w:type="gramEnd"/>
    </w:p>
    <w:p w14:paraId="1E5F5225" w14:textId="77777777" w:rsidR="003D63E9" w:rsidRDefault="003D63E9" w:rsidP="003D63E9">
      <w:r>
        <w:t xml:space="preserve">I changed page </w:t>
      </w:r>
      <w:proofErr w:type="gramStart"/>
      <w:r>
        <w:t>3</w:t>
      </w:r>
      <w:proofErr w:type="gramEnd"/>
    </w:p>
    <w:p w14:paraId="49DF270A" w14:textId="77777777" w:rsidR="003D63E9" w:rsidRDefault="003D63E9" w:rsidP="003D63E9">
      <w:r>
        <w:t>Select from the following options, please enter a single integer only:</w:t>
      </w:r>
    </w:p>
    <w:p w14:paraId="10E97D0F" w14:textId="77777777" w:rsidR="003D63E9" w:rsidRDefault="003D63E9" w:rsidP="003D63E9">
      <w:r>
        <w:t>1. Create new pages.</w:t>
      </w:r>
    </w:p>
    <w:p w14:paraId="686F546E" w14:textId="77777777" w:rsidR="003D63E9" w:rsidRDefault="003D63E9" w:rsidP="003D63E9">
      <w:r>
        <w:t>2. Request a page.</w:t>
      </w:r>
    </w:p>
    <w:p w14:paraId="1206F1B5" w14:textId="77777777" w:rsidR="003D63E9" w:rsidRDefault="003D63E9" w:rsidP="003D63E9">
      <w:r>
        <w:t>3. Update a page.</w:t>
      </w:r>
    </w:p>
    <w:p w14:paraId="2F7355E4" w14:textId="77777777" w:rsidR="003D63E9" w:rsidRDefault="003D63E9" w:rsidP="003D63E9">
      <w:r>
        <w:t>4. Relinquish a page.</w:t>
      </w:r>
    </w:p>
    <w:p w14:paraId="76B2DAF3" w14:textId="77777777" w:rsidR="003D63E9" w:rsidRDefault="003D63E9" w:rsidP="003D63E9">
      <w:r>
        <w:t>-1. Quit program.</w:t>
      </w:r>
    </w:p>
    <w:p w14:paraId="46869549" w14:textId="77777777" w:rsidR="003D63E9" w:rsidRDefault="003D63E9" w:rsidP="003D63E9">
      <w:r>
        <w:t>4</w:t>
      </w:r>
    </w:p>
    <w:p w14:paraId="3419F8D9" w14:textId="77777777" w:rsidR="003D63E9" w:rsidRDefault="003D63E9" w:rsidP="003D63E9">
      <w:r>
        <w:t>What page is being relinquished?</w:t>
      </w:r>
    </w:p>
    <w:p w14:paraId="636C62D0" w14:textId="77777777" w:rsidR="003D63E9" w:rsidRDefault="003D63E9" w:rsidP="003D63E9">
      <w:r>
        <w:t>3</w:t>
      </w:r>
    </w:p>
    <w:p w14:paraId="5017B86D" w14:textId="77777777" w:rsidR="003D63E9" w:rsidRDefault="003D63E9" w:rsidP="003D63E9">
      <w:r>
        <w:t>Select from the following options, please enter a single integer only:</w:t>
      </w:r>
    </w:p>
    <w:p w14:paraId="390B18E5" w14:textId="77777777" w:rsidR="003D63E9" w:rsidRDefault="003D63E9" w:rsidP="003D63E9">
      <w:r>
        <w:t>1. Create new pages.</w:t>
      </w:r>
    </w:p>
    <w:p w14:paraId="79C6E739" w14:textId="77777777" w:rsidR="003D63E9" w:rsidRDefault="003D63E9" w:rsidP="003D63E9">
      <w:r>
        <w:t>2. Request a page.</w:t>
      </w:r>
    </w:p>
    <w:p w14:paraId="5EA17456" w14:textId="77777777" w:rsidR="003D63E9" w:rsidRDefault="003D63E9" w:rsidP="003D63E9">
      <w:r>
        <w:t>3. Update a page.</w:t>
      </w:r>
    </w:p>
    <w:p w14:paraId="72F8E02E" w14:textId="77777777" w:rsidR="003D63E9" w:rsidRDefault="003D63E9" w:rsidP="003D63E9">
      <w:r>
        <w:t>4. Relinquish a page.</w:t>
      </w:r>
    </w:p>
    <w:p w14:paraId="50BD35DA" w14:textId="77777777" w:rsidR="003D63E9" w:rsidRDefault="003D63E9" w:rsidP="003D63E9">
      <w:r>
        <w:t>-1. Quit program.</w:t>
      </w:r>
    </w:p>
    <w:p w14:paraId="05C7D0D4" w14:textId="77777777" w:rsidR="003D63E9" w:rsidRDefault="003D63E9" w:rsidP="003D63E9">
      <w:r>
        <w:t>4</w:t>
      </w:r>
    </w:p>
    <w:p w14:paraId="5DA30651" w14:textId="77777777" w:rsidR="003D63E9" w:rsidRDefault="003D63E9" w:rsidP="003D63E9">
      <w:r>
        <w:t>What page is being relinquished?</w:t>
      </w:r>
    </w:p>
    <w:p w14:paraId="52363F32" w14:textId="77777777" w:rsidR="003D63E9" w:rsidRDefault="003D63E9" w:rsidP="003D63E9">
      <w:r>
        <w:t>3</w:t>
      </w:r>
    </w:p>
    <w:p w14:paraId="06233EFA" w14:textId="77777777" w:rsidR="003D63E9" w:rsidRDefault="003D63E9" w:rsidP="003D63E9">
      <w:r>
        <w:t>Select from the following options, please enter a single integer only:</w:t>
      </w:r>
    </w:p>
    <w:p w14:paraId="1133C02F" w14:textId="77777777" w:rsidR="003D63E9" w:rsidRDefault="003D63E9" w:rsidP="003D63E9">
      <w:r>
        <w:t>1. Create new pages.</w:t>
      </w:r>
    </w:p>
    <w:p w14:paraId="096089DE" w14:textId="77777777" w:rsidR="003D63E9" w:rsidRDefault="003D63E9" w:rsidP="003D63E9">
      <w:r>
        <w:lastRenderedPageBreak/>
        <w:t>2. Request a page.</w:t>
      </w:r>
    </w:p>
    <w:p w14:paraId="5795C55D" w14:textId="77777777" w:rsidR="003D63E9" w:rsidRDefault="003D63E9" w:rsidP="003D63E9">
      <w:r>
        <w:t>3. Update a page.</w:t>
      </w:r>
    </w:p>
    <w:p w14:paraId="27C17813" w14:textId="77777777" w:rsidR="003D63E9" w:rsidRDefault="003D63E9" w:rsidP="003D63E9">
      <w:r>
        <w:t>4. Relinquish a page.</w:t>
      </w:r>
    </w:p>
    <w:p w14:paraId="44282AF9" w14:textId="77777777" w:rsidR="003D63E9" w:rsidRDefault="003D63E9" w:rsidP="003D63E9">
      <w:r>
        <w:t>-1. Quit program.</w:t>
      </w:r>
    </w:p>
    <w:p w14:paraId="54056387" w14:textId="77777777" w:rsidR="003D63E9" w:rsidRDefault="003D63E9" w:rsidP="003D63E9">
      <w:r>
        <w:t>4</w:t>
      </w:r>
    </w:p>
    <w:p w14:paraId="6DC82069" w14:textId="77777777" w:rsidR="003D63E9" w:rsidRDefault="003D63E9" w:rsidP="003D63E9">
      <w:r>
        <w:t>What page is being relinquished?</w:t>
      </w:r>
    </w:p>
    <w:p w14:paraId="31904B57" w14:textId="77777777" w:rsidR="003D63E9" w:rsidRDefault="003D63E9" w:rsidP="003D63E9">
      <w:r>
        <w:t>0</w:t>
      </w:r>
    </w:p>
    <w:p w14:paraId="07A7115D" w14:textId="77777777" w:rsidR="003D63E9" w:rsidRDefault="003D63E9" w:rsidP="003D63E9">
      <w:r>
        <w:t>Select from the following options, please enter a single integer only:</w:t>
      </w:r>
    </w:p>
    <w:p w14:paraId="2F51DE93" w14:textId="77777777" w:rsidR="003D63E9" w:rsidRDefault="003D63E9" w:rsidP="003D63E9">
      <w:r>
        <w:t>1. Create new pages.</w:t>
      </w:r>
    </w:p>
    <w:p w14:paraId="72D4734F" w14:textId="77777777" w:rsidR="003D63E9" w:rsidRDefault="003D63E9" w:rsidP="003D63E9">
      <w:r>
        <w:t>2. Request a page.</w:t>
      </w:r>
    </w:p>
    <w:p w14:paraId="5B588998" w14:textId="77777777" w:rsidR="003D63E9" w:rsidRDefault="003D63E9" w:rsidP="003D63E9">
      <w:r>
        <w:t>3. Update a page.</w:t>
      </w:r>
    </w:p>
    <w:p w14:paraId="6EA37BA2" w14:textId="77777777" w:rsidR="003D63E9" w:rsidRDefault="003D63E9" w:rsidP="003D63E9">
      <w:r>
        <w:t>4. Relinquish a page.</w:t>
      </w:r>
    </w:p>
    <w:p w14:paraId="10CAF9E1" w14:textId="77777777" w:rsidR="003D63E9" w:rsidRDefault="003D63E9" w:rsidP="003D63E9">
      <w:r>
        <w:t>-1. Quit program.</w:t>
      </w:r>
    </w:p>
    <w:p w14:paraId="55E0E250" w14:textId="77777777" w:rsidR="003D63E9" w:rsidRDefault="003D63E9" w:rsidP="003D63E9">
      <w:r>
        <w:t>2</w:t>
      </w:r>
    </w:p>
    <w:p w14:paraId="2F56EC08" w14:textId="77777777" w:rsidR="003D63E9" w:rsidRDefault="003D63E9" w:rsidP="003D63E9">
      <w:r>
        <w:t>What page number is requested?</w:t>
      </w:r>
    </w:p>
    <w:p w14:paraId="34A9C7FF" w14:textId="77777777" w:rsidR="003D63E9" w:rsidRDefault="003D63E9" w:rsidP="003D63E9">
      <w:r>
        <w:t>2</w:t>
      </w:r>
    </w:p>
    <w:p w14:paraId="706A5A59" w14:textId="77777777" w:rsidR="003D63E9" w:rsidRDefault="003D63E9" w:rsidP="003D63E9">
      <w:r>
        <w:t xml:space="preserve">This is page </w:t>
      </w:r>
      <w:proofErr w:type="gramStart"/>
      <w:r>
        <w:t>2</w:t>
      </w:r>
      <w:proofErr w:type="gramEnd"/>
    </w:p>
    <w:p w14:paraId="3B190AEF" w14:textId="77777777" w:rsidR="003D63E9" w:rsidRDefault="003D63E9" w:rsidP="003D63E9">
      <w:r>
        <w:t>Select from the following options, please enter a single integer only:</w:t>
      </w:r>
    </w:p>
    <w:p w14:paraId="4AC53D61" w14:textId="77777777" w:rsidR="003D63E9" w:rsidRDefault="003D63E9" w:rsidP="003D63E9">
      <w:r>
        <w:t>1. Create new pages.</w:t>
      </w:r>
    </w:p>
    <w:p w14:paraId="0BD081D1" w14:textId="77777777" w:rsidR="003D63E9" w:rsidRDefault="003D63E9" w:rsidP="003D63E9">
      <w:r>
        <w:t>2. Request a page.</w:t>
      </w:r>
    </w:p>
    <w:p w14:paraId="5910DEA7" w14:textId="77777777" w:rsidR="003D63E9" w:rsidRDefault="003D63E9" w:rsidP="003D63E9">
      <w:r>
        <w:t>3. Update a page.</w:t>
      </w:r>
    </w:p>
    <w:p w14:paraId="773AA18E" w14:textId="77777777" w:rsidR="003D63E9" w:rsidRDefault="003D63E9" w:rsidP="003D63E9">
      <w:r>
        <w:t>4. Relinquish a page.</w:t>
      </w:r>
    </w:p>
    <w:p w14:paraId="1F54AC37" w14:textId="77777777" w:rsidR="003D63E9" w:rsidRDefault="003D63E9" w:rsidP="003D63E9">
      <w:r>
        <w:t>-1. Quit program.</w:t>
      </w:r>
    </w:p>
    <w:p w14:paraId="0E5F758D" w14:textId="77777777" w:rsidR="003D63E9" w:rsidRDefault="003D63E9" w:rsidP="003D63E9">
      <w:r>
        <w:t>4</w:t>
      </w:r>
    </w:p>
    <w:p w14:paraId="7F2D6534" w14:textId="77777777" w:rsidR="003D63E9" w:rsidRDefault="003D63E9" w:rsidP="003D63E9">
      <w:r>
        <w:t>What page is being relinquished?</w:t>
      </w:r>
    </w:p>
    <w:p w14:paraId="0B908AEF" w14:textId="77777777" w:rsidR="003D63E9" w:rsidRDefault="003D63E9" w:rsidP="003D63E9">
      <w:r>
        <w:t>1</w:t>
      </w:r>
    </w:p>
    <w:p w14:paraId="432E9CDC" w14:textId="77777777" w:rsidR="003D63E9" w:rsidRDefault="003D63E9" w:rsidP="003D63E9">
      <w:r>
        <w:t>Select from the following options, please enter a single integer only:</w:t>
      </w:r>
    </w:p>
    <w:p w14:paraId="6E4479F0" w14:textId="77777777" w:rsidR="003D63E9" w:rsidRDefault="003D63E9" w:rsidP="003D63E9">
      <w:r>
        <w:t>1. Create new pages.</w:t>
      </w:r>
    </w:p>
    <w:p w14:paraId="5406DA1B" w14:textId="77777777" w:rsidR="003D63E9" w:rsidRDefault="003D63E9" w:rsidP="003D63E9">
      <w:r>
        <w:t>2. Request a page.</w:t>
      </w:r>
    </w:p>
    <w:p w14:paraId="25EA29A2" w14:textId="77777777" w:rsidR="003D63E9" w:rsidRDefault="003D63E9" w:rsidP="003D63E9">
      <w:r>
        <w:t>3. Update a page.</w:t>
      </w:r>
    </w:p>
    <w:p w14:paraId="234BEDF1" w14:textId="77777777" w:rsidR="003D63E9" w:rsidRDefault="003D63E9" w:rsidP="003D63E9">
      <w:r>
        <w:t>4. Relinquish a page.</w:t>
      </w:r>
    </w:p>
    <w:p w14:paraId="32F3F1F8" w14:textId="77777777" w:rsidR="003D63E9" w:rsidRDefault="003D63E9" w:rsidP="003D63E9">
      <w:r>
        <w:t>-1. Quit program.</w:t>
      </w:r>
    </w:p>
    <w:p w14:paraId="53969281" w14:textId="77777777" w:rsidR="003D63E9" w:rsidRDefault="003D63E9" w:rsidP="003D63E9">
      <w:r>
        <w:t>2</w:t>
      </w:r>
    </w:p>
    <w:p w14:paraId="527F4FC8" w14:textId="77777777" w:rsidR="003D63E9" w:rsidRDefault="003D63E9" w:rsidP="003D63E9">
      <w:r>
        <w:t>What page number is requested?</w:t>
      </w:r>
    </w:p>
    <w:p w14:paraId="79247B3A" w14:textId="77777777" w:rsidR="003D63E9" w:rsidRDefault="003D63E9" w:rsidP="003D63E9">
      <w:r>
        <w:t>3</w:t>
      </w:r>
    </w:p>
    <w:p w14:paraId="07985C88" w14:textId="77777777" w:rsidR="003D63E9" w:rsidRDefault="003D63E9" w:rsidP="003D63E9">
      <w:r>
        <w:t xml:space="preserve">This is page 3I changed page </w:t>
      </w:r>
      <w:proofErr w:type="gramStart"/>
      <w:r>
        <w:t>3</w:t>
      </w:r>
      <w:proofErr w:type="gramEnd"/>
    </w:p>
    <w:p w14:paraId="7B2275A4" w14:textId="77777777" w:rsidR="003D63E9" w:rsidRDefault="003D63E9" w:rsidP="003D63E9">
      <w:r>
        <w:t>Select from the following options, please enter a single integer only:</w:t>
      </w:r>
    </w:p>
    <w:p w14:paraId="7408032B" w14:textId="77777777" w:rsidR="003D63E9" w:rsidRDefault="003D63E9" w:rsidP="003D63E9">
      <w:r>
        <w:t>1. Create new pages.</w:t>
      </w:r>
    </w:p>
    <w:p w14:paraId="726E8CB8" w14:textId="77777777" w:rsidR="003D63E9" w:rsidRDefault="003D63E9" w:rsidP="003D63E9">
      <w:r>
        <w:t>2. Request a page.</w:t>
      </w:r>
    </w:p>
    <w:p w14:paraId="161951AD" w14:textId="77777777" w:rsidR="003D63E9" w:rsidRDefault="003D63E9" w:rsidP="003D63E9">
      <w:r>
        <w:t>3. Update a page.</w:t>
      </w:r>
    </w:p>
    <w:p w14:paraId="645F23CD" w14:textId="77777777" w:rsidR="003D63E9" w:rsidRDefault="003D63E9" w:rsidP="003D63E9">
      <w:r>
        <w:t>4. Relinquish a page.</w:t>
      </w:r>
    </w:p>
    <w:p w14:paraId="30ED5407" w14:textId="77777777" w:rsidR="003D63E9" w:rsidRDefault="003D63E9" w:rsidP="003D63E9">
      <w:r>
        <w:t>-1. Quit program.</w:t>
      </w:r>
    </w:p>
    <w:p w14:paraId="1BBD613E" w14:textId="77777777" w:rsidR="003D63E9" w:rsidRDefault="003D63E9" w:rsidP="003D63E9">
      <w:r>
        <w:t>-1</w:t>
      </w:r>
    </w:p>
    <w:p w14:paraId="4B48530D" w14:textId="77777777" w:rsidR="003D63E9" w:rsidRDefault="003D63E9" w:rsidP="003D63E9"/>
    <w:p w14:paraId="2FB912DC" w14:textId="30A6F729" w:rsidR="003D63E9" w:rsidRPr="003D63E9" w:rsidRDefault="003D63E9" w:rsidP="003D63E9">
      <w:r>
        <w:t>C:\Users\mulle\OneDrive\Documents\School\Modern Database Systems\Project 1\</w:t>
      </w:r>
      <w:proofErr w:type="spellStart"/>
      <w:r>
        <w:t>src</w:t>
      </w:r>
      <w:proofErr w:type="spellEnd"/>
      <w:r>
        <w:t>&gt;</w:t>
      </w:r>
    </w:p>
    <w:sectPr w:rsidR="003D63E9" w:rsidRPr="003D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E9"/>
    <w:rsid w:val="003D63E9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7177"/>
  <w15:chartTrackingRefBased/>
  <w15:docId w15:val="{7B1C5C09-6043-4729-BD00-7E70CC80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anderson</dc:creator>
  <cp:keywords/>
  <dc:description/>
  <cp:lastModifiedBy>josh anderson</cp:lastModifiedBy>
  <cp:revision>1</cp:revision>
  <dcterms:created xsi:type="dcterms:W3CDTF">2021-04-11T19:18:00Z</dcterms:created>
  <dcterms:modified xsi:type="dcterms:W3CDTF">2021-04-11T19:19:00Z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